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390A2B" w:rsidRDefault="005807E4" w:rsidP="004E1AED">
      <w:pPr>
        <w:pStyle w:val="Title"/>
        <w:rPr>
          <w:rFonts w:ascii="Courier New" w:hAnsi="Courier New" w:cs="Courier New"/>
          <w:lang w:val="nb-NO"/>
        </w:rPr>
      </w:pPr>
      <w:r w:rsidRPr="00390A2B">
        <w:rPr>
          <w:rFonts w:ascii="Courier New" w:hAnsi="Courier New" w:cs="Courier New"/>
          <w:lang w:val="nb-NO"/>
        </w:rPr>
        <w:t>magnus pettersen</w:t>
      </w:r>
    </w:p>
    <w:p w:rsidR="00194DF6" w:rsidRPr="00390A2B" w:rsidRDefault="005807E4">
      <w:pPr>
        <w:pStyle w:val="Heading1"/>
        <w:rPr>
          <w:rFonts w:ascii="Courier New" w:hAnsi="Courier New" w:cs="Courier New"/>
          <w:lang w:val="nb-NO"/>
        </w:rPr>
      </w:pPr>
      <w:r w:rsidRPr="00390A2B">
        <w:rPr>
          <w:rFonts w:ascii="Courier New" w:hAnsi="Courier New" w:cs="Courier New"/>
          <w:lang w:val="nb-NO"/>
        </w:rPr>
        <w:t>android oblig 1</w:t>
      </w:r>
    </w:p>
    <w:p w:rsidR="004E1AED" w:rsidRPr="00390A2B" w:rsidRDefault="005807E4" w:rsidP="005807E4">
      <w:pPr>
        <w:rPr>
          <w:rFonts w:ascii="Courier New" w:hAnsi="Courier New" w:cs="Courier New"/>
          <w:lang w:val="nb-NO"/>
        </w:rPr>
      </w:pPr>
      <w:r w:rsidRPr="00390A2B">
        <w:rPr>
          <w:rFonts w:ascii="Courier New" w:hAnsi="Courier New" w:cs="Courier New"/>
          <w:b/>
          <w:lang w:val="nb-NO"/>
        </w:rPr>
        <w:t>Oppgave 1: Teori</w:t>
      </w:r>
      <w:r w:rsidRPr="00390A2B">
        <w:rPr>
          <w:rFonts w:ascii="Courier New" w:hAnsi="Courier New" w:cs="Courier New"/>
          <w:lang w:val="nb-NO"/>
        </w:rPr>
        <w:br/>
      </w:r>
    </w:p>
    <w:p w:rsidR="00390A2B" w:rsidRPr="00390A2B" w:rsidRDefault="00390A2B" w:rsidP="00390A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</w:pPr>
      <w:r w:rsidRPr="00475FBE"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  <w:t>Intent</w:t>
      </w:r>
    </w:p>
    <w:p w:rsidR="00A565A9" w:rsidRDefault="00A565A9" w:rsidP="00390A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>Hvordan du skal kommunisere med andre aktiviteter.</w:t>
      </w: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br/>
      </w: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br/>
        <w:t>Explicit intent = Kommunisere med to aktiviteerer på samme applikasjon.</w:t>
      </w: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br/>
        <w:t>Implicit intent = Kommunikasjon fra en app til en annen.</w:t>
      </w: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br/>
        <w:t>Eks: Åpne en link i din mail app, åpner brower appen.</w:t>
      </w: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br/>
      </w: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br/>
        <w:t>Intent bruker til å :</w:t>
      </w:r>
    </w:p>
    <w:p w:rsidR="00390A2B" w:rsidRDefault="00A565A9" w:rsidP="00A565A9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 w:rsidRPr="00A565A9"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>starte en akitivite</w:t>
      </w:r>
    </w:p>
    <w:p w:rsidR="00A565A9" w:rsidRDefault="00A565A9" w:rsidP="00A565A9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>Starte en service</w:t>
      </w:r>
    </w:p>
    <w:p w:rsidR="00A565A9" w:rsidRDefault="00A565A9" w:rsidP="00A565A9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>Gi data til samme app eller en annen app.</w:t>
      </w: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br/>
      </w:r>
    </w:p>
    <w:p w:rsidR="00A565A9" w:rsidRPr="00A565A9" w:rsidRDefault="00A565A9" w:rsidP="00A565A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>Intent kan brukes til Broadcasting også, som å si at du har lite batteri, blir sendt til alle apper, slik at appen vet at telefonen har lite batteri.</w:t>
      </w:r>
    </w:p>
    <w:p w:rsidR="00390A2B" w:rsidRPr="00390A2B" w:rsidRDefault="00390A2B" w:rsidP="00390A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</w:pPr>
      <w:r w:rsidRPr="00475FBE"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  <w:t>Activity</w:t>
      </w:r>
    </w:p>
    <w:p w:rsidR="009C346F" w:rsidRPr="00475FBE" w:rsidRDefault="009C346F" w:rsidP="00A565A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>Aktivitet er siden som vises på appen. 3 forskjellige sider på en app, betyr at det er 3 forskjellige Activities i appen. F.eks «Side for å skrive en email», «Side for å se nye emails» og «Velkommen til mail appen»-side.</w:t>
      </w:r>
    </w:p>
    <w:p w:rsidR="00390A2B" w:rsidRPr="00390A2B" w:rsidRDefault="00390A2B" w:rsidP="00390A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</w:pPr>
      <w:r w:rsidRPr="00475FBE"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  <w:t>Fragment</w:t>
      </w:r>
    </w:p>
    <w:p w:rsidR="00390A2B" w:rsidRPr="00475FBE" w:rsidRDefault="003C74FD" w:rsidP="00390A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>Kan sees på som en activity, bare mye raskere da dette lagres i minne og ikke opprettes på nytt. Vi kan se på det som en del av den orignale aktivitetet, men som er gjennbrukende.</w:t>
      </w:r>
    </w:p>
    <w:p w:rsidR="00390A2B" w:rsidRPr="00390A2B" w:rsidRDefault="00390A2B" w:rsidP="00390A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 w:rsidRPr="00475FBE"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  <w:t>Intent</w:t>
      </w:r>
      <w:r w:rsidRPr="00475FBE"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 xml:space="preserve"> </w:t>
      </w:r>
      <w:r w:rsidRPr="00475FBE"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  <w:t>Filter</w:t>
      </w:r>
    </w:p>
    <w:p w:rsidR="00390A2B" w:rsidRPr="00475FBE" w:rsidRDefault="003C74FD" w:rsidP="00390A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t>Benyttes når vi skal spesifisere hvilken aktivitet eller service vi vil appen skal respondere til</w:t>
      </w:r>
    </w:p>
    <w:p w:rsidR="00390A2B" w:rsidRPr="00390A2B" w:rsidRDefault="00390A2B" w:rsidP="00390A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</w:pPr>
      <w:r w:rsidRPr="00475FBE">
        <w:rPr>
          <w:rFonts w:ascii="Courier New" w:eastAsia="Times New Roman" w:hAnsi="Courier New" w:cs="Courier New"/>
          <w:b/>
          <w:color w:val="23201F"/>
          <w:sz w:val="24"/>
          <w:szCs w:val="24"/>
          <w:lang w:val="nb-NO" w:eastAsia="nb-NO"/>
        </w:rPr>
        <w:t>Service</w:t>
      </w:r>
    </w:p>
    <w:p w:rsidR="00390A2B" w:rsidRPr="00475FBE" w:rsidRDefault="003C74FD" w:rsidP="00390A2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</w:pPr>
      <w:r>
        <w:rPr>
          <w:rFonts w:ascii="Courier New" w:eastAsia="Times New Roman" w:hAnsi="Courier New" w:cs="Courier New"/>
          <w:color w:val="23201F"/>
          <w:sz w:val="24"/>
          <w:szCs w:val="24"/>
          <w:lang w:val="nb-NO" w:eastAsia="nb-NO"/>
        </w:rPr>
        <w:lastRenderedPageBreak/>
        <w:t>Er programmer som kjører i bakgrunnen av appen. F.eks en service som sjekker om det har kommet noen nye emails. Disse har ingen visuel bruker grensesnitt og er kun egnet til bakgrunn kjøring.</w:t>
      </w:r>
      <w:bookmarkStart w:id="0" w:name="_GoBack"/>
      <w:bookmarkEnd w:id="0"/>
    </w:p>
    <w:p w:rsidR="00390A2B" w:rsidRPr="00390A2B" w:rsidRDefault="00390A2B" w:rsidP="005807E4">
      <w:pPr>
        <w:rPr>
          <w:rFonts w:ascii="Courier New" w:hAnsi="Courier New" w:cs="Courier New"/>
          <w:lang w:val="nb-NO"/>
        </w:rPr>
      </w:pPr>
    </w:p>
    <w:sectPr w:rsidR="00390A2B" w:rsidRPr="00390A2B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7A9" w:rsidRDefault="001B47A9">
      <w:pPr>
        <w:spacing w:after="0" w:line="240" w:lineRule="auto"/>
      </w:pPr>
      <w:r>
        <w:separator/>
      </w:r>
    </w:p>
  </w:endnote>
  <w:endnote w:type="continuationSeparator" w:id="0">
    <w:p w:rsidR="001B47A9" w:rsidRDefault="001B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7A9" w:rsidRDefault="001B47A9">
      <w:pPr>
        <w:spacing w:after="0" w:line="240" w:lineRule="auto"/>
      </w:pPr>
      <w:r>
        <w:separator/>
      </w:r>
    </w:p>
  </w:footnote>
  <w:footnote w:type="continuationSeparator" w:id="0">
    <w:p w:rsidR="001B47A9" w:rsidRDefault="001B4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332E2"/>
    <w:multiLevelType w:val="multilevel"/>
    <w:tmpl w:val="F130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E4"/>
    <w:rsid w:val="00120E4C"/>
    <w:rsid w:val="00194DF6"/>
    <w:rsid w:val="001B47A9"/>
    <w:rsid w:val="002E19DB"/>
    <w:rsid w:val="00390A2B"/>
    <w:rsid w:val="003C74FD"/>
    <w:rsid w:val="004E1AED"/>
    <w:rsid w:val="005807E4"/>
    <w:rsid w:val="005C12A5"/>
    <w:rsid w:val="007B5D64"/>
    <w:rsid w:val="009C346F"/>
    <w:rsid w:val="00A1310C"/>
    <w:rsid w:val="00A565A9"/>
    <w:rsid w:val="00CC4B76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77D"/>
  <w15:docId w15:val="{CF6CE69C-2C39-4221-A054-954BA3A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39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xu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04C6AB7-240F-4F21-A2E9-BF127DE8F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5299</TotalTime>
  <Pages>2</Pages>
  <Words>203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nexus</cp:lastModifiedBy>
  <cp:revision>1</cp:revision>
  <dcterms:created xsi:type="dcterms:W3CDTF">2018-08-22T15:14:00Z</dcterms:created>
  <dcterms:modified xsi:type="dcterms:W3CDTF">2018-08-30T18:58:00Z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