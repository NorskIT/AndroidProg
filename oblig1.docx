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FBE" w:rsidRPr="00475FBE" w:rsidRDefault="00475FBE" w:rsidP="00475FBE">
      <w:pPr>
        <w:shd w:val="clear" w:color="auto" w:fill="FFFFFF"/>
        <w:spacing w:before="180" w:after="180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475FBE">
        <w:rPr>
          <w:rFonts w:ascii="Arial" w:eastAsia="Times New Roman" w:hAnsi="Arial" w:cs="Arial"/>
          <w:b/>
          <w:bCs/>
          <w:color w:val="23201F"/>
          <w:sz w:val="24"/>
          <w:szCs w:val="24"/>
          <w:lang w:val="nb-NO" w:eastAsia="nb-NO"/>
        </w:rPr>
        <w:t>Oppgave 1 - Teori</w:t>
      </w:r>
    </w:p>
    <w:p w:rsidR="00475FBE" w:rsidRPr="00475FBE" w:rsidRDefault="00475FBE" w:rsidP="00475FBE">
      <w:pPr>
        <w:shd w:val="clear" w:color="auto" w:fill="FFFFFF"/>
        <w:spacing w:before="180" w:after="180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475FBE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Lag deg en oversikt over hva følgende ord/begreper betyr i Android sammenheng:</w:t>
      </w:r>
    </w:p>
    <w:p w:rsidR="00475FBE" w:rsidRPr="00475FBE" w:rsidRDefault="00475FBE" w:rsidP="00475FBE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375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475FBE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Intent</w:t>
      </w:r>
    </w:p>
    <w:p w:rsidR="00475FBE" w:rsidRPr="00475FBE" w:rsidRDefault="00475FBE" w:rsidP="00475FBE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375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475FBE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Activity</w:t>
      </w:r>
    </w:p>
    <w:p w:rsidR="00475FBE" w:rsidRPr="00475FBE" w:rsidRDefault="00475FBE" w:rsidP="00475FBE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375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475FBE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Fragment</w:t>
      </w:r>
    </w:p>
    <w:p w:rsidR="00475FBE" w:rsidRPr="00475FBE" w:rsidRDefault="00475FBE" w:rsidP="00475FBE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375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475FBE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Intent Filter</w:t>
      </w:r>
    </w:p>
    <w:p w:rsidR="00475FBE" w:rsidRPr="00475FBE" w:rsidRDefault="00475FBE" w:rsidP="00475FBE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375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475FBE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Service</w:t>
      </w:r>
    </w:p>
    <w:p w:rsidR="00475FBE" w:rsidRPr="00475FBE" w:rsidRDefault="00475FBE" w:rsidP="00475FBE">
      <w:pPr>
        <w:shd w:val="clear" w:color="auto" w:fill="FFFFFF"/>
        <w:spacing w:before="180" w:after="180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475FBE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Forklar:</w:t>
      </w:r>
    </w:p>
    <w:p w:rsidR="00475FBE" w:rsidRPr="00475FBE" w:rsidRDefault="00475FBE" w:rsidP="00475FBE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375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475FBE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Hva AndroidManifest.xml benyttes til</w:t>
      </w:r>
    </w:p>
    <w:p w:rsidR="00475FBE" w:rsidRPr="00475FBE" w:rsidRDefault="00475FBE" w:rsidP="00475FBE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375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475FBE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Activity Lifecycle</w:t>
      </w:r>
    </w:p>
    <w:p w:rsidR="00475FBE" w:rsidRPr="00475FBE" w:rsidRDefault="00475FBE" w:rsidP="00475FBE">
      <w:pPr>
        <w:shd w:val="clear" w:color="auto" w:fill="FFFFFF"/>
        <w:spacing w:before="180" w:after="180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475FBE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 </w:t>
      </w:r>
    </w:p>
    <w:p w:rsidR="00475FBE" w:rsidRPr="00475FBE" w:rsidRDefault="00475FBE" w:rsidP="00475FBE">
      <w:pPr>
        <w:shd w:val="clear" w:color="auto" w:fill="FFFFFF"/>
        <w:spacing w:before="180" w:after="180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475FBE">
        <w:rPr>
          <w:rFonts w:ascii="Arial" w:eastAsia="Times New Roman" w:hAnsi="Arial" w:cs="Arial"/>
          <w:b/>
          <w:bCs/>
          <w:color w:val="23201F"/>
          <w:sz w:val="24"/>
          <w:szCs w:val="24"/>
          <w:lang w:val="nb-NO" w:eastAsia="nb-NO"/>
        </w:rPr>
        <w:t>Oppgave 2 - Hello Android!</w:t>
      </w:r>
    </w:p>
    <w:p w:rsidR="00475FBE" w:rsidRPr="00475FBE" w:rsidRDefault="00475FBE" w:rsidP="00475FBE">
      <w:pPr>
        <w:shd w:val="clear" w:color="auto" w:fill="FFFFFF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475FBE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I denne oppgaven skal du lage en enkel Android applikasjon for å komme i gang med Android Studio, og Android sitt uviklingsmiljø. Google sitt </w:t>
      </w:r>
      <w:hyperlink r:id="rId8" w:tgtFrame="_blank" w:history="1">
        <w:r w:rsidRPr="00475FB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nb-NO" w:eastAsia="nb-NO"/>
          </w:rPr>
          <w:t>Android Developer Fundementals</w:t>
        </w:r>
        <w:r w:rsidRPr="00475FBE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val="nb-NO" w:eastAsia="nb-NO"/>
          </w:rPr>
          <w:t> (Lenker til en ekstern side.)Lenker til en ekstern side.</w:t>
        </w:r>
      </w:hyperlink>
      <w:r w:rsidRPr="00475FBE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 kurs har en intro til oppsett av utviklingsmiljø og hvordan du kan komme i gang med din første applikasjon:</w:t>
      </w:r>
      <w:r w:rsidRPr="00475FBE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br/>
        <w:t>Concepts:</w:t>
      </w:r>
    </w:p>
    <w:p w:rsidR="00475FBE" w:rsidRPr="00475FBE" w:rsidRDefault="00475FBE" w:rsidP="00475FBE">
      <w:pPr>
        <w:numPr>
          <w:ilvl w:val="0"/>
          <w:numId w:val="26"/>
        </w:numPr>
        <w:shd w:val="clear" w:color="auto" w:fill="FFFFFF"/>
        <w:spacing w:beforeAutospacing="1" w:afterAutospacing="1"/>
        <w:ind w:left="375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hyperlink r:id="rId9" w:tgtFrame="_blank" w:history="1">
        <w:r w:rsidRPr="00475FB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nb-NO" w:eastAsia="nb-NO"/>
          </w:rPr>
          <w:t>1.1 Create Your First Android App</w:t>
        </w:r>
        <w:r w:rsidRPr="00475FBE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val="nb-NO" w:eastAsia="nb-NO"/>
          </w:rPr>
          <w:t> (Lenker til en ekstern side.)Lenker til en ekstern side.</w:t>
        </w:r>
      </w:hyperlink>
    </w:p>
    <w:p w:rsidR="00475FBE" w:rsidRPr="00475FBE" w:rsidRDefault="00475FBE" w:rsidP="00475FBE">
      <w:pPr>
        <w:numPr>
          <w:ilvl w:val="0"/>
          <w:numId w:val="26"/>
        </w:numPr>
        <w:shd w:val="clear" w:color="auto" w:fill="FFFFFF"/>
        <w:spacing w:beforeAutospacing="1" w:afterAutospacing="1"/>
        <w:ind w:left="375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hyperlink r:id="rId10" w:tgtFrame="_blank" w:history="1">
        <w:r w:rsidRPr="00475FB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nb-NO" w:eastAsia="nb-NO"/>
          </w:rPr>
          <w:t>1.2 Layouts, View and Resources</w:t>
        </w:r>
        <w:r w:rsidRPr="00475FBE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val="nb-NO" w:eastAsia="nb-NO"/>
          </w:rPr>
          <w:t> (Lenker til en ekstern side.)Lenker til en ekstern side.</w:t>
        </w:r>
      </w:hyperlink>
    </w:p>
    <w:p w:rsidR="00475FBE" w:rsidRPr="00475FBE" w:rsidRDefault="00475FBE" w:rsidP="00475FBE">
      <w:pPr>
        <w:shd w:val="clear" w:color="auto" w:fill="FFFFFF"/>
        <w:spacing w:before="180" w:after="180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475FBE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Practicals:</w:t>
      </w:r>
    </w:p>
    <w:p w:rsidR="00475FBE" w:rsidRPr="00475FBE" w:rsidRDefault="00475FBE" w:rsidP="00475FBE">
      <w:pPr>
        <w:numPr>
          <w:ilvl w:val="0"/>
          <w:numId w:val="27"/>
        </w:numPr>
        <w:shd w:val="clear" w:color="auto" w:fill="FFFFFF"/>
        <w:spacing w:beforeAutospacing="1" w:afterAutospacing="1"/>
        <w:ind w:left="375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hyperlink r:id="rId11" w:tgtFrame="_blank" w:history="1">
        <w:r w:rsidRPr="00475FB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nb-NO" w:eastAsia="nb-NO"/>
          </w:rPr>
          <w:t>1.1 Install Android Studio and Run Hello World</w:t>
        </w:r>
        <w:r w:rsidRPr="00475FBE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val="nb-NO" w:eastAsia="nb-NO"/>
          </w:rPr>
          <w:t> (Lenker til en ekstern side.)Lenker til en ekstern side.</w:t>
        </w:r>
      </w:hyperlink>
      <w:r w:rsidRPr="00475FBE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 </w:t>
      </w:r>
    </w:p>
    <w:p w:rsidR="00475FBE" w:rsidRPr="00475FBE" w:rsidRDefault="00475FBE" w:rsidP="00475FBE">
      <w:pPr>
        <w:numPr>
          <w:ilvl w:val="0"/>
          <w:numId w:val="27"/>
        </w:numPr>
        <w:shd w:val="clear" w:color="auto" w:fill="FFFFFF"/>
        <w:spacing w:beforeAutospacing="1" w:afterAutospacing="1"/>
        <w:ind w:left="375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hyperlink r:id="rId12" w:tgtFrame="_blank" w:history="1">
        <w:r w:rsidRPr="00475FB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nb-NO" w:eastAsia="nb-NO"/>
          </w:rPr>
          <w:t>1.2 Make Your First Interactive UI</w:t>
        </w:r>
        <w:r w:rsidRPr="00475FBE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val="nb-NO" w:eastAsia="nb-NO"/>
          </w:rPr>
          <w:t> (Lenker til en ekstern side.)Lenker til en ekstern side.</w:t>
        </w:r>
      </w:hyperlink>
    </w:p>
    <w:p w:rsidR="00475FBE" w:rsidRPr="00475FBE" w:rsidRDefault="00475FBE" w:rsidP="00475FBE">
      <w:pPr>
        <w:shd w:val="clear" w:color="auto" w:fill="FFFFFF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475FBE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Google developer sidene har også en noe tilsvarende guide for å komme i gang: "</w:t>
      </w:r>
      <w:hyperlink r:id="rId13" w:tgtFrame="_blank" w:history="1">
        <w:r w:rsidRPr="00475FB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nb-NO" w:eastAsia="nb-NO"/>
          </w:rPr>
          <w:t>Building Your First App</w:t>
        </w:r>
        <w:r w:rsidRPr="00475FBE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val="nb-NO" w:eastAsia="nb-NO"/>
          </w:rPr>
          <w:t>Lenker til en ekstern side.</w:t>
        </w:r>
      </w:hyperlink>
      <w:r w:rsidRPr="00475FBE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".</w:t>
      </w:r>
    </w:p>
    <w:p w:rsidR="00475FBE" w:rsidRPr="00475FBE" w:rsidRDefault="00475FBE" w:rsidP="00475FBE">
      <w:pPr>
        <w:shd w:val="clear" w:color="auto" w:fill="FFFFFF"/>
        <w:spacing w:before="180" w:after="180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475FBE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br/>
      </w:r>
      <w:r w:rsidRPr="00475FBE">
        <w:rPr>
          <w:rFonts w:ascii="Arial" w:eastAsia="Times New Roman" w:hAnsi="Arial" w:cs="Arial"/>
          <w:b/>
          <w:bCs/>
          <w:color w:val="23201F"/>
          <w:sz w:val="24"/>
          <w:szCs w:val="24"/>
          <w:lang w:val="nb-NO" w:eastAsia="nb-NO"/>
        </w:rPr>
        <w:t>Oppgave 2a</w:t>
      </w:r>
    </w:p>
    <w:p w:rsidR="00475FBE" w:rsidRPr="00475FBE" w:rsidRDefault="00475FBE" w:rsidP="00475FBE">
      <w:pPr>
        <w:numPr>
          <w:ilvl w:val="0"/>
          <w:numId w:val="28"/>
        </w:numPr>
        <w:shd w:val="clear" w:color="auto" w:fill="FFFFFF"/>
        <w:spacing w:beforeAutospacing="1" w:afterAutospacing="1"/>
        <w:ind w:left="375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475FBE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Installer </w:t>
      </w:r>
      <w:hyperlink r:id="rId14" w:tgtFrame="_blank" w:history="1">
        <w:r w:rsidRPr="00475FB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nb-NO" w:eastAsia="nb-NO"/>
          </w:rPr>
          <w:t>Android Studio</w:t>
        </w:r>
        <w:r w:rsidRPr="00475FBE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val="nb-NO" w:eastAsia="nb-NO"/>
          </w:rPr>
          <w:t>Lenker til en ekstern side.</w:t>
        </w:r>
      </w:hyperlink>
    </w:p>
    <w:p w:rsidR="00475FBE" w:rsidRPr="00475FBE" w:rsidRDefault="00475FBE" w:rsidP="00475FBE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ind w:left="375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475FBE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Sett opp en AVD (Android Virtual Device) med API versjon 28</w:t>
      </w:r>
    </w:p>
    <w:p w:rsidR="00475FBE" w:rsidRPr="00475FBE" w:rsidRDefault="00475FBE" w:rsidP="00475FBE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ind w:left="375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475FBE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Lag en applikasjon med passende navn, og "Company Domain": &lt;dittbrukernavn&gt;.hiof.no</w:t>
      </w:r>
    </w:p>
    <w:p w:rsidR="00475FBE" w:rsidRPr="00475FBE" w:rsidRDefault="00475FBE" w:rsidP="00475FBE">
      <w:pPr>
        <w:shd w:val="clear" w:color="auto" w:fill="FFFFFF"/>
        <w:spacing w:before="180" w:after="180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475FBE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lastRenderedPageBreak/>
        <w:t>En av de vanligste handlingene man gjør i en applikasjon er å navigere mellom forskjellige skjermbilder (Activities). Vi skal </w:t>
      </w:r>
    </w:p>
    <w:p w:rsidR="00475FBE" w:rsidRPr="00475FBE" w:rsidRDefault="00475FBE" w:rsidP="00475FBE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375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475FBE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Applikasjonen skal ha to Activities </w:t>
      </w:r>
    </w:p>
    <w:p w:rsidR="00475FBE" w:rsidRPr="00475FBE" w:rsidRDefault="00475FBE" w:rsidP="00475FBE">
      <w:pPr>
        <w:numPr>
          <w:ilvl w:val="1"/>
          <w:numId w:val="29"/>
        </w:numPr>
        <w:shd w:val="clear" w:color="auto" w:fill="FFFFFF"/>
        <w:spacing w:before="100" w:beforeAutospacing="1" w:after="100" w:afterAutospacing="1"/>
        <w:ind w:left="750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475FBE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MainActivity skal inneholde:</w:t>
      </w:r>
    </w:p>
    <w:p w:rsidR="00475FBE" w:rsidRPr="00475FBE" w:rsidRDefault="00475FBE" w:rsidP="00475FBE">
      <w:pPr>
        <w:numPr>
          <w:ilvl w:val="2"/>
          <w:numId w:val="29"/>
        </w:numPr>
        <w:shd w:val="clear" w:color="auto" w:fill="FFFFFF"/>
        <w:spacing w:before="100" w:beforeAutospacing="1" w:after="100" w:afterAutospacing="1"/>
        <w:ind w:left="1125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475FBE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Et </w:t>
      </w:r>
      <w:r w:rsidRPr="00475FBE">
        <w:rPr>
          <w:rFonts w:ascii="Arial" w:eastAsia="Times New Roman" w:hAnsi="Arial" w:cs="Arial"/>
          <w:i/>
          <w:iCs/>
          <w:color w:val="23201F"/>
          <w:sz w:val="24"/>
          <w:szCs w:val="24"/>
          <w:lang w:val="nb-NO" w:eastAsia="nb-NO"/>
        </w:rPr>
        <w:t>TextView</w:t>
      </w:r>
      <w:r w:rsidRPr="00475FBE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 hvor det står "Hello Android!"</w:t>
      </w:r>
    </w:p>
    <w:p w:rsidR="00475FBE" w:rsidRPr="00475FBE" w:rsidRDefault="00475FBE" w:rsidP="00475FBE">
      <w:pPr>
        <w:numPr>
          <w:ilvl w:val="2"/>
          <w:numId w:val="29"/>
        </w:numPr>
        <w:shd w:val="clear" w:color="auto" w:fill="FFFFFF"/>
        <w:spacing w:before="100" w:beforeAutospacing="1" w:after="100" w:afterAutospacing="1"/>
        <w:ind w:left="1125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475FBE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En </w:t>
      </w:r>
      <w:r w:rsidRPr="00475FBE">
        <w:rPr>
          <w:rFonts w:ascii="Arial" w:eastAsia="Times New Roman" w:hAnsi="Arial" w:cs="Arial"/>
          <w:i/>
          <w:iCs/>
          <w:color w:val="23201F"/>
          <w:sz w:val="24"/>
          <w:szCs w:val="24"/>
          <w:lang w:val="nb-NO" w:eastAsia="nb-NO"/>
        </w:rPr>
        <w:t>Button</w:t>
      </w:r>
      <w:r w:rsidRPr="00475FBE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 som navigerer til AnotherActivity</w:t>
      </w:r>
    </w:p>
    <w:p w:rsidR="00475FBE" w:rsidRPr="00475FBE" w:rsidRDefault="00475FBE" w:rsidP="00475FBE">
      <w:pPr>
        <w:numPr>
          <w:ilvl w:val="1"/>
          <w:numId w:val="29"/>
        </w:numPr>
        <w:shd w:val="clear" w:color="auto" w:fill="FFFFFF"/>
        <w:spacing w:before="100" w:beforeAutospacing="1" w:after="100" w:afterAutospacing="1"/>
        <w:ind w:left="750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475FBE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AnotherActivity skal inneholde:</w:t>
      </w:r>
    </w:p>
    <w:p w:rsidR="00475FBE" w:rsidRPr="00475FBE" w:rsidRDefault="00475FBE" w:rsidP="00475FBE">
      <w:pPr>
        <w:numPr>
          <w:ilvl w:val="2"/>
          <w:numId w:val="29"/>
        </w:numPr>
        <w:shd w:val="clear" w:color="auto" w:fill="FFFFFF"/>
        <w:spacing w:before="100" w:beforeAutospacing="1" w:after="100" w:afterAutospacing="1"/>
        <w:ind w:left="1125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475FBE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Et </w:t>
      </w:r>
      <w:r w:rsidRPr="00475FBE">
        <w:rPr>
          <w:rFonts w:ascii="Arial" w:eastAsia="Times New Roman" w:hAnsi="Arial" w:cs="Arial"/>
          <w:i/>
          <w:iCs/>
          <w:color w:val="23201F"/>
          <w:sz w:val="24"/>
          <w:szCs w:val="24"/>
          <w:lang w:val="nb-NO" w:eastAsia="nb-NO"/>
        </w:rPr>
        <w:t>TextView</w:t>
      </w:r>
      <w:r w:rsidRPr="00475FBE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 med teksten "Hei &lt;dittnavn&gt;!"</w:t>
      </w:r>
    </w:p>
    <w:p w:rsidR="00475FBE" w:rsidRPr="00475FBE" w:rsidRDefault="00475FBE" w:rsidP="00475FBE">
      <w:pPr>
        <w:numPr>
          <w:ilvl w:val="2"/>
          <w:numId w:val="29"/>
        </w:numPr>
        <w:shd w:val="clear" w:color="auto" w:fill="FFFFFF"/>
        <w:spacing w:before="100" w:beforeAutospacing="1" w:after="100" w:afterAutospacing="1"/>
        <w:ind w:left="1125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475FBE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En alternativ bakgrunnsfarge</w:t>
      </w:r>
    </w:p>
    <w:p w:rsidR="00475FBE" w:rsidRPr="00475FBE" w:rsidRDefault="00475FBE" w:rsidP="00475FBE">
      <w:pPr>
        <w:shd w:val="clear" w:color="auto" w:fill="FFFFFF"/>
        <w:spacing w:before="180" w:after="180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475FBE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 </w:t>
      </w:r>
    </w:p>
    <w:p w:rsidR="00475FBE" w:rsidRPr="00475FBE" w:rsidRDefault="00475FBE" w:rsidP="00475FBE">
      <w:pPr>
        <w:shd w:val="clear" w:color="auto" w:fill="FFFFFF"/>
        <w:spacing w:before="180" w:after="180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475FBE">
        <w:rPr>
          <w:rFonts w:ascii="Arial" w:eastAsia="Times New Roman" w:hAnsi="Arial" w:cs="Arial"/>
          <w:b/>
          <w:bCs/>
          <w:color w:val="23201F"/>
          <w:sz w:val="24"/>
          <w:szCs w:val="24"/>
          <w:lang w:val="nb-NO" w:eastAsia="nb-NO"/>
        </w:rPr>
        <w:t>Oppgave 2b - Navigere tilbake</w:t>
      </w:r>
    </w:p>
    <w:p w:rsidR="00475FBE" w:rsidRPr="00475FBE" w:rsidRDefault="00475FBE" w:rsidP="00475FBE">
      <w:pPr>
        <w:shd w:val="clear" w:color="auto" w:fill="FFFFFF"/>
        <w:spacing w:before="180" w:after="180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475FBE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Applikasjoner bør ofte kunne navigere tilbake/"opp" i sin egen struktur. Sett dette opp i AndroidManifest.xml filen slik at MainActivity blir satt som "parent" til AnotherActivity. Du vil da få en </w:t>
      </w:r>
      <w:r w:rsidRPr="00475FBE">
        <w:rPr>
          <w:rFonts w:ascii="Arial" w:eastAsia="Times New Roman" w:hAnsi="Arial" w:cs="Arial"/>
          <w:i/>
          <w:iCs/>
          <w:color w:val="23201F"/>
          <w:sz w:val="24"/>
          <w:szCs w:val="24"/>
          <w:lang w:val="nb-NO" w:eastAsia="nb-NO"/>
        </w:rPr>
        <w:t>Up</w:t>
      </w:r>
      <w:r w:rsidRPr="00475FBE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 button/pil i appbaren som gjør det mulig og navigere tilbake.</w:t>
      </w:r>
    </w:p>
    <w:p w:rsidR="00475FBE" w:rsidRPr="00475FBE" w:rsidRDefault="00475FBE" w:rsidP="00475FBE">
      <w:pPr>
        <w:shd w:val="clear" w:color="auto" w:fill="FFFFFF"/>
        <w:spacing w:before="180" w:after="180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475FBE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 </w:t>
      </w:r>
    </w:p>
    <w:p w:rsidR="00475FBE" w:rsidRPr="00475FBE" w:rsidRDefault="00475FBE" w:rsidP="00475FBE">
      <w:pPr>
        <w:shd w:val="clear" w:color="auto" w:fill="FFFFFF"/>
        <w:spacing w:before="180" w:after="180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475FBE">
        <w:rPr>
          <w:rFonts w:ascii="Arial" w:eastAsia="Times New Roman" w:hAnsi="Arial" w:cs="Arial"/>
          <w:b/>
          <w:bCs/>
          <w:color w:val="23201F"/>
          <w:sz w:val="24"/>
          <w:szCs w:val="24"/>
          <w:lang w:val="nb-NO" w:eastAsia="nb-NO"/>
        </w:rPr>
        <w:t>Oppgave 2c - Bonusoppgave</w:t>
      </w:r>
    </w:p>
    <w:p w:rsidR="00475FBE" w:rsidRPr="00475FBE" w:rsidRDefault="00475FBE" w:rsidP="00475FBE">
      <w:pPr>
        <w:shd w:val="clear" w:color="auto" w:fill="FFFFFF"/>
        <w:spacing w:before="180" w:after="180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475FBE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Legg til en </w:t>
      </w:r>
      <w:r w:rsidRPr="00475FBE">
        <w:rPr>
          <w:rFonts w:ascii="Arial" w:eastAsia="Times New Roman" w:hAnsi="Arial" w:cs="Arial"/>
          <w:i/>
          <w:iCs/>
          <w:color w:val="23201F"/>
          <w:sz w:val="24"/>
          <w:szCs w:val="24"/>
          <w:lang w:val="nb-NO" w:eastAsia="nb-NO"/>
        </w:rPr>
        <w:t>Button</w:t>
      </w:r>
      <w:r w:rsidRPr="00475FBE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 og et </w:t>
      </w:r>
      <w:r w:rsidRPr="00475FBE">
        <w:rPr>
          <w:rFonts w:ascii="Arial" w:eastAsia="Times New Roman" w:hAnsi="Arial" w:cs="Arial"/>
          <w:i/>
          <w:iCs/>
          <w:color w:val="23201F"/>
          <w:sz w:val="24"/>
          <w:szCs w:val="24"/>
          <w:lang w:val="nb-NO" w:eastAsia="nb-NO"/>
        </w:rPr>
        <w:t>TextView</w:t>
      </w:r>
      <w:r w:rsidRPr="00475FBE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 i Activity 2. For hvert klikk på knappen skal </w:t>
      </w:r>
      <w:r w:rsidRPr="00475FBE">
        <w:rPr>
          <w:rFonts w:ascii="Arial" w:eastAsia="Times New Roman" w:hAnsi="Arial" w:cs="Arial"/>
          <w:i/>
          <w:iCs/>
          <w:color w:val="23201F"/>
          <w:sz w:val="24"/>
          <w:szCs w:val="24"/>
          <w:lang w:val="nb-NO" w:eastAsia="nb-NO"/>
        </w:rPr>
        <w:t>TextViewet</w:t>
      </w:r>
      <w:r w:rsidRPr="00475FBE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 telle én oppover.</w:t>
      </w:r>
    </w:p>
    <w:p w:rsidR="00A9204E" w:rsidRPr="00475FBE" w:rsidRDefault="00A9204E" w:rsidP="00475FBE">
      <w:pPr>
        <w:rPr>
          <w:lang w:val="nb-NO"/>
        </w:rPr>
      </w:pPr>
      <w:bookmarkStart w:id="0" w:name="_GoBack"/>
      <w:bookmarkEnd w:id="0"/>
    </w:p>
    <w:sectPr w:rsidR="00A9204E" w:rsidRPr="00475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7287C6C"/>
    <w:multiLevelType w:val="multilevel"/>
    <w:tmpl w:val="2738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FA413A"/>
    <w:multiLevelType w:val="multilevel"/>
    <w:tmpl w:val="172E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2777A3"/>
    <w:multiLevelType w:val="multilevel"/>
    <w:tmpl w:val="0E46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A9578A"/>
    <w:multiLevelType w:val="multilevel"/>
    <w:tmpl w:val="4190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1B55F34"/>
    <w:multiLevelType w:val="multilevel"/>
    <w:tmpl w:val="5320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2B332E2"/>
    <w:multiLevelType w:val="multilevel"/>
    <w:tmpl w:val="A9FC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12"/>
  </w:num>
  <w:num w:numId="3">
    <w:abstractNumId w:val="10"/>
  </w:num>
  <w:num w:numId="4">
    <w:abstractNumId w:val="27"/>
  </w:num>
  <w:num w:numId="5">
    <w:abstractNumId w:val="13"/>
  </w:num>
  <w:num w:numId="6">
    <w:abstractNumId w:val="20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9"/>
  </w:num>
  <w:num w:numId="20">
    <w:abstractNumId w:val="25"/>
  </w:num>
  <w:num w:numId="21">
    <w:abstractNumId w:val="21"/>
  </w:num>
  <w:num w:numId="22">
    <w:abstractNumId w:val="11"/>
  </w:num>
  <w:num w:numId="23">
    <w:abstractNumId w:val="28"/>
  </w:num>
  <w:num w:numId="24">
    <w:abstractNumId w:val="26"/>
  </w:num>
  <w:num w:numId="25">
    <w:abstractNumId w:val="23"/>
  </w:num>
  <w:num w:numId="26">
    <w:abstractNumId w:val="18"/>
  </w:num>
  <w:num w:numId="27">
    <w:abstractNumId w:val="17"/>
  </w:num>
  <w:num w:numId="28">
    <w:abstractNumId w:val="14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27C"/>
    <w:rsid w:val="0040027C"/>
    <w:rsid w:val="00475FBE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A6C00"/>
  <w15:chartTrackingRefBased/>
  <w15:docId w15:val="{EA537644-11D2-4BE0-BAAB-D2C74009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475FB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character" w:customStyle="1" w:styleId="screenreader-only">
    <w:name w:val="screenreader-only"/>
    <w:basedOn w:val="DefaultParagraphFont"/>
    <w:rsid w:val="00475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7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training/courses/android-fundamentals" TargetMode="External"/><Relationship Id="rId13" Type="http://schemas.openxmlformats.org/officeDocument/2006/relationships/hyperlink" Target="https://developer.android.com/training/basics/firstapp/index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oogle-developer-training.gitbooks.io/android-developer-fundamentals-course-practicals/content/en/Unit%201/11_p_hello_world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oogle-developer-training.gitbooks.io/android-developer-fundamentals-course-practicals/content/en/Unit%201/11_p_hello_world.htm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oogle-developer-training.gitbooks.io/android-developer-fundamentals-course-concepts/content/en/Unit%201/12_c_layouts,_views_and_resourc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oogle-developer-training.gitbooks.io/android-developer-fundamentals-course-concepts/content/en/Unit%201/11_c_create_your_first_android_app.html" TargetMode="External"/><Relationship Id="rId14" Type="http://schemas.openxmlformats.org/officeDocument/2006/relationships/hyperlink" Target="https://developer.android.com/studio/index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xus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2</Pages>
  <Words>490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</dc:creator>
  <cp:keywords/>
  <dc:description/>
  <cp:lastModifiedBy>nexus</cp:lastModifiedBy>
  <cp:revision>1</cp:revision>
  <dcterms:created xsi:type="dcterms:W3CDTF">2018-08-22T15:13:00Z</dcterms:created>
  <dcterms:modified xsi:type="dcterms:W3CDTF">2018-08-22T15:38:00Z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